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4E05" w14:textId="77777777" w:rsidR="009A379A" w:rsidRDefault="009A379A" w:rsidP="009A379A">
      <w:pPr>
        <w:pStyle w:val="Title"/>
        <w:jc w:val="both"/>
        <w:rPr>
          <w:rFonts w:ascii="Calibri" w:hAnsi="Calibri" w:cs="Calibri"/>
          <w:sz w:val="24"/>
          <w:szCs w:val="24"/>
        </w:rPr>
      </w:pPr>
    </w:p>
    <w:p w14:paraId="07D2D403" w14:textId="77777777" w:rsidR="007B1821" w:rsidRPr="00333C5C" w:rsidRDefault="007B1821" w:rsidP="007B1821">
      <w:pPr>
        <w:pStyle w:val="Title"/>
        <w:snapToGrid w:val="0"/>
        <w:rPr>
          <w:rFonts w:ascii="Calibri" w:hAnsi="Calibri" w:cs="Calibri"/>
          <w:sz w:val="28"/>
          <w:szCs w:val="28"/>
        </w:rPr>
      </w:pPr>
      <w:r w:rsidRPr="00333C5C">
        <w:rPr>
          <w:rFonts w:ascii="Calibri" w:hAnsi="Calibri" w:cs="Calibri"/>
          <w:sz w:val="28"/>
          <w:szCs w:val="28"/>
        </w:rPr>
        <w:t xml:space="preserve">Module: Third year, Project &amp; Group Dynamics </w:t>
      </w:r>
    </w:p>
    <w:p w14:paraId="3E1C216D" w14:textId="77777777" w:rsidR="007B1821" w:rsidRPr="00333C5C" w:rsidRDefault="007B1821" w:rsidP="007B1821">
      <w:pPr>
        <w:pStyle w:val="Footer"/>
        <w:tabs>
          <w:tab w:val="clear" w:pos="4153"/>
          <w:tab w:val="clear" w:pos="8306"/>
        </w:tabs>
        <w:snapToGrid w:val="0"/>
        <w:jc w:val="center"/>
        <w:rPr>
          <w:rFonts w:ascii="Calibri" w:hAnsi="Calibri" w:cs="Calibri"/>
          <w:b/>
          <w:bCs/>
          <w:sz w:val="28"/>
          <w:szCs w:val="28"/>
        </w:rPr>
      </w:pPr>
      <w:r w:rsidRPr="00333C5C">
        <w:rPr>
          <w:rFonts w:ascii="Calibri" w:hAnsi="Calibri" w:cs="Calibri"/>
          <w:b/>
          <w:sz w:val="28"/>
          <w:szCs w:val="28"/>
        </w:rPr>
        <w:t xml:space="preserve">Assignment: </w:t>
      </w:r>
      <w:r w:rsidRPr="00333C5C">
        <w:rPr>
          <w:rFonts w:ascii="Calibri" w:hAnsi="Calibri" w:cs="Calibri"/>
          <w:b/>
          <w:bCs/>
          <w:sz w:val="28"/>
          <w:szCs w:val="28"/>
        </w:rPr>
        <w:t>Initial Proposal Presentation</w:t>
      </w:r>
    </w:p>
    <w:p w14:paraId="583B1E20" w14:textId="77777777" w:rsidR="00333C5C" w:rsidRDefault="00333C5C" w:rsidP="007B1821">
      <w:pPr>
        <w:pStyle w:val="BodyText"/>
        <w:rPr>
          <w:rFonts w:ascii="Calibri" w:hAnsi="Calibri" w:cs="Calibri"/>
          <w:szCs w:val="24"/>
        </w:rPr>
      </w:pPr>
    </w:p>
    <w:p w14:paraId="6EFF8F0F" w14:textId="77777777" w:rsidR="004715D1" w:rsidRDefault="004715D1" w:rsidP="004715D1">
      <w:pPr>
        <w:tabs>
          <w:tab w:val="left" w:pos="3828"/>
        </w:tabs>
        <w:jc w:val="both"/>
        <w:rPr>
          <w:rFonts w:ascii="Calibri" w:hAnsi="Calibri" w:cs="Calibri"/>
          <w:b/>
        </w:rPr>
      </w:pPr>
    </w:p>
    <w:p w14:paraId="5D201FB1" w14:textId="77777777" w:rsidR="004715D1" w:rsidRDefault="004715D1" w:rsidP="004715D1">
      <w:pPr>
        <w:tabs>
          <w:tab w:val="left" w:pos="3828"/>
        </w:tabs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Task:</w:t>
      </w:r>
    </w:p>
    <w:p w14:paraId="346CC336" w14:textId="77777777" w:rsidR="004715D1" w:rsidRPr="00D81F94" w:rsidRDefault="004715D1" w:rsidP="004715D1">
      <w:pPr>
        <w:tabs>
          <w:tab w:val="left" w:pos="3828"/>
        </w:tabs>
        <w:jc w:val="both"/>
        <w:rPr>
          <w:rFonts w:ascii="Calibri" w:hAnsi="Calibri" w:cs="Calibri"/>
          <w:b/>
          <w:bCs/>
          <w:shd w:val="clear" w:color="auto" w:fill="FFFF00"/>
        </w:rPr>
      </w:pPr>
      <w:r w:rsidRPr="00D81F94">
        <w:rPr>
          <w:rFonts w:ascii="Calibri" w:hAnsi="Calibri" w:cs="Calibri"/>
        </w:rPr>
        <w:t xml:space="preserve">You are </w:t>
      </w:r>
      <w:r>
        <w:rPr>
          <w:rFonts w:ascii="Calibri" w:hAnsi="Calibri" w:cs="Calibri"/>
        </w:rPr>
        <w:t>to</w:t>
      </w:r>
      <w:r w:rsidRPr="00D81F94">
        <w:rPr>
          <w:rFonts w:ascii="Calibri" w:hAnsi="Calibri" w:cs="Calibri"/>
        </w:rPr>
        <w:t xml:space="preserve"> prepare and </w:t>
      </w:r>
      <w:r>
        <w:rPr>
          <w:rFonts w:ascii="Calibri" w:hAnsi="Calibri" w:cs="Calibri"/>
        </w:rPr>
        <w:t>deliver</w:t>
      </w:r>
      <w:r w:rsidRPr="00D81F94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group presentation based on your </w:t>
      </w:r>
      <w:r w:rsidR="002C149B">
        <w:rPr>
          <w:rFonts w:ascii="Calibri" w:hAnsi="Calibri" w:cs="Calibri"/>
          <w:b/>
          <w:szCs w:val="36"/>
        </w:rPr>
        <w:t>Technical</w:t>
      </w:r>
      <w:r>
        <w:rPr>
          <w:rFonts w:ascii="Calibri" w:hAnsi="Calibri" w:cs="Calibri"/>
          <w:b/>
          <w:szCs w:val="36"/>
        </w:rPr>
        <w:t xml:space="preserve"> Proposal</w:t>
      </w:r>
      <w:r w:rsidRPr="003D4B5A">
        <w:rPr>
          <w:rFonts w:ascii="Calibri" w:hAnsi="Calibri" w:cs="Calibri"/>
          <w:b/>
          <w:szCs w:val="36"/>
        </w:rPr>
        <w:t>.</w:t>
      </w:r>
    </w:p>
    <w:p w14:paraId="4B89B666" w14:textId="77777777" w:rsidR="004715D1" w:rsidRDefault="004715D1" w:rsidP="004715D1">
      <w:pPr>
        <w:tabs>
          <w:tab w:val="left" w:pos="5268"/>
        </w:tabs>
        <w:jc w:val="both"/>
        <w:rPr>
          <w:rFonts w:ascii="Calibri" w:hAnsi="Calibri" w:cs="Calibri"/>
        </w:rPr>
      </w:pPr>
      <w:r w:rsidRPr="00D81F94">
        <w:rPr>
          <w:rFonts w:ascii="Calibri" w:hAnsi="Calibri" w:cs="Calibri"/>
        </w:rPr>
        <w:t xml:space="preserve">Your presentation should </w:t>
      </w:r>
      <w:r>
        <w:rPr>
          <w:rFonts w:ascii="Calibri" w:hAnsi="Calibri" w:cs="Calibri"/>
        </w:rPr>
        <w:t xml:space="preserve">be accompanied by </w:t>
      </w:r>
      <w:r w:rsidR="00492AD7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igital </w:t>
      </w:r>
      <w:r w:rsidR="00492AD7">
        <w:rPr>
          <w:rFonts w:ascii="Calibri" w:hAnsi="Calibri" w:cs="Calibri"/>
        </w:rPr>
        <w:t>aids</w:t>
      </w:r>
      <w:r>
        <w:rPr>
          <w:rFonts w:ascii="Calibri" w:hAnsi="Calibri" w:cs="Calibri"/>
        </w:rPr>
        <w:t xml:space="preserve"> using PowerPoint or any other tool.</w:t>
      </w:r>
      <w:r w:rsidRPr="00333C5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You may use other visual aids</w:t>
      </w:r>
      <w:r w:rsidR="006E1332">
        <w:rPr>
          <w:rFonts w:ascii="Calibri" w:hAnsi="Calibri" w:cs="Calibri"/>
        </w:rPr>
        <w:t>/</w:t>
      </w:r>
      <w:r>
        <w:rPr>
          <w:rFonts w:ascii="Calibri" w:hAnsi="Calibri" w:cs="Calibri"/>
        </w:rPr>
        <w:t>props</w:t>
      </w:r>
      <w:r w:rsidR="006E1332">
        <w:rPr>
          <w:rFonts w:ascii="Calibri" w:hAnsi="Calibri" w:cs="Calibri"/>
        </w:rPr>
        <w:t xml:space="preserve"> if appropriate</w:t>
      </w:r>
      <w:r>
        <w:rPr>
          <w:rFonts w:ascii="Calibri" w:hAnsi="Calibri" w:cs="Calibri"/>
        </w:rPr>
        <w:t xml:space="preserve">. </w:t>
      </w:r>
      <w:r w:rsidR="00F76CAA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>The presentation will be followed by a Q&amp;A.</w:t>
      </w:r>
    </w:p>
    <w:p w14:paraId="7D274157" w14:textId="77777777" w:rsidR="004715D1" w:rsidRDefault="004715D1" w:rsidP="004715D1">
      <w:pPr>
        <w:tabs>
          <w:tab w:val="left" w:pos="5268"/>
        </w:tabs>
        <w:jc w:val="both"/>
        <w:rPr>
          <w:rFonts w:ascii="Calibri" w:hAnsi="Calibri" w:cs="Calibri"/>
        </w:rPr>
      </w:pPr>
    </w:p>
    <w:p w14:paraId="6602A216" w14:textId="77777777" w:rsidR="007B1821" w:rsidRPr="00333C5C" w:rsidRDefault="007B1821" w:rsidP="007B1821">
      <w:pPr>
        <w:pStyle w:val="BodyText"/>
        <w:rPr>
          <w:rFonts w:ascii="Calibri" w:hAnsi="Calibri" w:cs="Calibri"/>
          <w:b/>
          <w:szCs w:val="24"/>
        </w:rPr>
      </w:pPr>
      <w:r w:rsidRPr="00333C5C">
        <w:rPr>
          <w:rFonts w:ascii="Calibri" w:hAnsi="Calibri" w:cs="Calibri"/>
          <w:b/>
          <w:szCs w:val="24"/>
        </w:rPr>
        <w:t xml:space="preserve">Key </w:t>
      </w:r>
      <w:r w:rsidR="00333C5C">
        <w:rPr>
          <w:rFonts w:ascii="Calibri" w:hAnsi="Calibri" w:cs="Calibri"/>
          <w:b/>
          <w:szCs w:val="24"/>
        </w:rPr>
        <w:t>Assessment Information</w:t>
      </w:r>
      <w:r w:rsidRPr="00333C5C">
        <w:rPr>
          <w:rFonts w:ascii="Calibri" w:hAnsi="Calibri" w:cs="Calibri"/>
          <w:b/>
          <w:szCs w:val="24"/>
        </w:rPr>
        <w:t>:</w:t>
      </w:r>
    </w:p>
    <w:p w14:paraId="0E110D06" w14:textId="77777777" w:rsidR="007B1821" w:rsidRDefault="007B1821" w:rsidP="00333C5C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 w:rsidRPr="007B1821">
        <w:rPr>
          <w:rFonts w:ascii="Calibri" w:hAnsi="Calibri" w:cs="Calibri"/>
          <w:szCs w:val="24"/>
        </w:rPr>
        <w:t>Activity: Group presentation followed by questions and answers</w:t>
      </w:r>
    </w:p>
    <w:p w14:paraId="3F2D494A" w14:textId="77777777" w:rsidR="00F76CAA" w:rsidRPr="007B1821" w:rsidRDefault="00F76CAA" w:rsidP="00F76CAA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 w:rsidRPr="007B1821">
        <w:rPr>
          <w:rFonts w:ascii="Calibri" w:hAnsi="Calibri" w:cs="Calibri"/>
          <w:szCs w:val="24"/>
        </w:rPr>
        <w:t>Weighting: 5% of final grade</w:t>
      </w:r>
    </w:p>
    <w:p w14:paraId="476178DE" w14:textId="77777777" w:rsidR="00F76CAA" w:rsidRDefault="00F76CAA" w:rsidP="00F76CAA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 w:rsidRPr="007B1821">
        <w:rPr>
          <w:rFonts w:ascii="Calibri" w:hAnsi="Calibri" w:cs="Calibri"/>
          <w:szCs w:val="24"/>
        </w:rPr>
        <w:t>Assessment type: Individually graded</w:t>
      </w:r>
    </w:p>
    <w:p w14:paraId="0166C674" w14:textId="77777777" w:rsidR="00F76CAA" w:rsidRDefault="00F76CAA" w:rsidP="00F76CAA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Deliverables:</w:t>
      </w:r>
    </w:p>
    <w:p w14:paraId="5ED7EF89" w14:textId="77777777" w:rsidR="00F76CAA" w:rsidRDefault="00F76CAA" w:rsidP="00F76CAA">
      <w:pPr>
        <w:pStyle w:val="BodyText"/>
        <w:numPr>
          <w:ilvl w:val="1"/>
          <w:numId w:val="16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A soft copy of your presentation must be uploaded to Moodle at the relevant link.   </w:t>
      </w:r>
    </w:p>
    <w:p w14:paraId="1D0D38BC" w14:textId="77777777" w:rsidR="00F76CAA" w:rsidRDefault="00F76CAA" w:rsidP="00F76CAA">
      <w:pPr>
        <w:pStyle w:val="BodyText"/>
        <w:numPr>
          <w:ilvl w:val="1"/>
          <w:numId w:val="16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Group project presentation.</w:t>
      </w:r>
    </w:p>
    <w:p w14:paraId="1F463AB2" w14:textId="77777777" w:rsidR="00F76CAA" w:rsidRDefault="00F76CAA" w:rsidP="00F76CAA">
      <w:pPr>
        <w:pStyle w:val="BodyText"/>
        <w:numPr>
          <w:ilvl w:val="1"/>
          <w:numId w:val="16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Q&amp;A</w:t>
      </w:r>
    </w:p>
    <w:p w14:paraId="6446938E" w14:textId="77777777" w:rsidR="00F76CAA" w:rsidRPr="007B1821" w:rsidRDefault="00F76CAA" w:rsidP="00333C5C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Due Date of Upload: </w:t>
      </w:r>
      <w:r w:rsidR="002C149B">
        <w:rPr>
          <w:rFonts w:ascii="Calibri" w:hAnsi="Calibri" w:cs="Calibri"/>
          <w:szCs w:val="24"/>
        </w:rPr>
        <w:t>See Moodle Link</w:t>
      </w:r>
    </w:p>
    <w:p w14:paraId="0297A713" w14:textId="77777777" w:rsidR="007B1821" w:rsidRPr="007B1821" w:rsidRDefault="007B1821" w:rsidP="00333C5C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 w:rsidRPr="007B1821">
        <w:rPr>
          <w:rFonts w:ascii="Calibri" w:hAnsi="Calibri" w:cs="Calibri"/>
          <w:szCs w:val="24"/>
        </w:rPr>
        <w:t>Date</w:t>
      </w:r>
      <w:r w:rsidR="00F76CAA">
        <w:rPr>
          <w:rFonts w:ascii="Calibri" w:hAnsi="Calibri" w:cs="Calibri"/>
          <w:szCs w:val="24"/>
        </w:rPr>
        <w:t xml:space="preserve"> of Presentation</w:t>
      </w:r>
      <w:r w:rsidRPr="007B1821">
        <w:rPr>
          <w:rFonts w:ascii="Calibri" w:hAnsi="Calibri" w:cs="Calibri"/>
          <w:szCs w:val="24"/>
        </w:rPr>
        <w:t xml:space="preserve">: </w:t>
      </w:r>
      <w:r w:rsidR="002C149B">
        <w:rPr>
          <w:rFonts w:ascii="Calibri" w:hAnsi="Calibri" w:cs="Calibri"/>
          <w:szCs w:val="24"/>
        </w:rPr>
        <w:t>See Individual Allocations on Moodle</w:t>
      </w:r>
    </w:p>
    <w:p w14:paraId="0EF13A61" w14:textId="77777777" w:rsidR="004715D1" w:rsidRPr="00F76CAA" w:rsidRDefault="004715D1" w:rsidP="00333C5C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Tim</w:t>
      </w:r>
      <w:r w:rsidR="00F76CAA">
        <w:rPr>
          <w:rFonts w:ascii="Calibri" w:hAnsi="Calibri" w:cs="Calibri"/>
          <w:szCs w:val="24"/>
        </w:rPr>
        <w:t>ings</w:t>
      </w:r>
      <w:r>
        <w:rPr>
          <w:rFonts w:ascii="Calibri" w:hAnsi="Calibri" w:cs="Calibri"/>
          <w:szCs w:val="24"/>
        </w:rPr>
        <w:t>: You shoul</w:t>
      </w:r>
      <w:r w:rsidR="00F76CAA">
        <w:rPr>
          <w:rFonts w:ascii="Calibri" w:hAnsi="Calibri" w:cs="Calibri"/>
          <w:szCs w:val="24"/>
        </w:rPr>
        <w:t xml:space="preserve">d be ready start immediately at your appointed start time.  The </w:t>
      </w:r>
      <w:r>
        <w:rPr>
          <w:rFonts w:ascii="Calibri" w:hAnsi="Calibri" w:cs="Calibri"/>
          <w:szCs w:val="24"/>
        </w:rPr>
        <w:t xml:space="preserve">presentation should </w:t>
      </w:r>
      <w:r w:rsidR="00F76CAA">
        <w:rPr>
          <w:rFonts w:ascii="Calibri" w:hAnsi="Calibri" w:cs="Calibri"/>
          <w:szCs w:val="24"/>
        </w:rPr>
        <w:t xml:space="preserve">be between 5 and </w:t>
      </w:r>
      <w:r>
        <w:rPr>
          <w:rFonts w:ascii="Calibri" w:hAnsi="Calibri" w:cs="Calibri"/>
          <w:szCs w:val="24"/>
        </w:rPr>
        <w:t>6</w:t>
      </w:r>
      <w:r>
        <w:rPr>
          <w:rFonts w:ascii="Calibri" w:hAnsi="Calibri" w:cs="Calibri"/>
        </w:rPr>
        <w:t xml:space="preserve"> minutes duration.  Q&amp;A will </w:t>
      </w:r>
      <w:r w:rsidR="00F76CAA">
        <w:rPr>
          <w:rFonts w:ascii="Calibri" w:hAnsi="Calibri" w:cs="Calibri"/>
        </w:rPr>
        <w:t>follow immediately thereafter for 10 minutes.</w:t>
      </w:r>
    </w:p>
    <w:p w14:paraId="575950BD" w14:textId="77777777" w:rsidR="009A379A" w:rsidRDefault="009A379A" w:rsidP="009A379A">
      <w:pPr>
        <w:pStyle w:val="BodyText"/>
        <w:rPr>
          <w:rFonts w:ascii="Calibri" w:hAnsi="Calibri" w:cs="Calibri"/>
          <w:b/>
          <w:szCs w:val="24"/>
        </w:rPr>
      </w:pPr>
    </w:p>
    <w:p w14:paraId="187B47AB" w14:textId="77777777" w:rsidR="009A379A" w:rsidRPr="00D81F94" w:rsidRDefault="009A379A" w:rsidP="009A379A">
      <w:pPr>
        <w:pStyle w:val="BodyText"/>
        <w:rPr>
          <w:rFonts w:ascii="Calibri" w:hAnsi="Calibri" w:cs="Calibri"/>
          <w:b/>
          <w:szCs w:val="24"/>
        </w:rPr>
      </w:pPr>
      <w:r w:rsidRPr="00D81F94">
        <w:rPr>
          <w:rFonts w:ascii="Calibri" w:hAnsi="Calibri" w:cs="Calibri"/>
          <w:b/>
          <w:szCs w:val="24"/>
        </w:rPr>
        <w:t>The purpose o</w:t>
      </w:r>
      <w:r>
        <w:rPr>
          <w:rFonts w:ascii="Calibri" w:hAnsi="Calibri" w:cs="Calibri"/>
          <w:b/>
          <w:szCs w:val="24"/>
        </w:rPr>
        <w:t>f this assignment is</w:t>
      </w:r>
      <w:r w:rsidRPr="00D81F94">
        <w:rPr>
          <w:rFonts w:ascii="Calibri" w:hAnsi="Calibri" w:cs="Calibri"/>
          <w:b/>
          <w:szCs w:val="24"/>
        </w:rPr>
        <w:t xml:space="preserve"> to: </w:t>
      </w:r>
    </w:p>
    <w:p w14:paraId="4C7918E7" w14:textId="77777777" w:rsidR="009A379A" w:rsidRDefault="009A379A" w:rsidP="006E1332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 w:rsidRPr="00D81F94">
        <w:rPr>
          <w:rFonts w:ascii="Calibri" w:hAnsi="Calibri" w:cs="Calibri"/>
          <w:szCs w:val="24"/>
        </w:rPr>
        <w:t xml:space="preserve">Help you develop effective presentation </w:t>
      </w:r>
      <w:r w:rsidR="00333C5C">
        <w:rPr>
          <w:rFonts w:ascii="Calibri" w:hAnsi="Calibri" w:cs="Calibri"/>
          <w:szCs w:val="24"/>
        </w:rPr>
        <w:t>skills</w:t>
      </w:r>
    </w:p>
    <w:p w14:paraId="5CBD2F15" w14:textId="77777777" w:rsidR="00333C5C" w:rsidRPr="006E1332" w:rsidRDefault="009A379A" w:rsidP="006E1332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 w:rsidRPr="006E1332">
        <w:rPr>
          <w:rFonts w:ascii="Calibri" w:hAnsi="Calibri" w:cs="Calibri"/>
          <w:szCs w:val="24"/>
        </w:rPr>
        <w:t>Apply your communication skills to ensure effective interpersonal communication with individuals and within a group/team setting</w:t>
      </w:r>
    </w:p>
    <w:p w14:paraId="60C41850" w14:textId="77777777" w:rsidR="00333C5C" w:rsidRDefault="00333C5C" w:rsidP="006E1332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Apply your understanding of group dynamics and the key components of an effective team within the context of your project</w:t>
      </w:r>
    </w:p>
    <w:p w14:paraId="5DE58D2D" w14:textId="77777777" w:rsidR="00333C5C" w:rsidRPr="006E1332" w:rsidRDefault="00333C5C" w:rsidP="006E1332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 w:rsidRPr="006E1332">
        <w:rPr>
          <w:rFonts w:ascii="Calibri" w:hAnsi="Calibri" w:cs="Calibri"/>
          <w:szCs w:val="24"/>
        </w:rPr>
        <w:t>Demonstrate your background research, and communicate your project proposal</w:t>
      </w:r>
    </w:p>
    <w:p w14:paraId="4A65E890" w14:textId="77777777" w:rsidR="00333C5C" w:rsidRPr="006E1332" w:rsidRDefault="006E1332" w:rsidP="006E1332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Help you to d</w:t>
      </w:r>
      <w:r w:rsidR="00333C5C" w:rsidRPr="006E1332">
        <w:rPr>
          <w:rFonts w:ascii="Calibri" w:hAnsi="Calibri" w:cs="Calibri"/>
          <w:szCs w:val="24"/>
        </w:rPr>
        <w:t>evelop a clear understanding of your project goals, deliverables and project management thereof.</w:t>
      </w:r>
    </w:p>
    <w:p w14:paraId="4297C7C3" w14:textId="77777777" w:rsidR="009A379A" w:rsidRPr="006E1332" w:rsidRDefault="009A379A" w:rsidP="006E1332">
      <w:pPr>
        <w:pStyle w:val="BodyText"/>
        <w:ind w:left="360"/>
        <w:rPr>
          <w:rFonts w:ascii="Calibri" w:hAnsi="Calibri" w:cs="Calibri"/>
          <w:szCs w:val="24"/>
        </w:rPr>
      </w:pPr>
    </w:p>
    <w:p w14:paraId="53D74973" w14:textId="77777777" w:rsidR="00333C5C" w:rsidRDefault="00333C5C" w:rsidP="009A379A">
      <w:pPr>
        <w:tabs>
          <w:tab w:val="left" w:pos="3828"/>
        </w:tabs>
        <w:jc w:val="both"/>
        <w:rPr>
          <w:rFonts w:ascii="Calibri" w:hAnsi="Calibri" w:cs="Calibri"/>
        </w:rPr>
      </w:pPr>
    </w:p>
    <w:p w14:paraId="052990CE" w14:textId="77777777" w:rsidR="009A379A" w:rsidRPr="00F76CAA" w:rsidRDefault="00333C5C" w:rsidP="009A379A">
      <w:pPr>
        <w:tabs>
          <w:tab w:val="left" w:pos="3828"/>
        </w:tabs>
        <w:jc w:val="both"/>
        <w:rPr>
          <w:rFonts w:ascii="Calibri" w:hAnsi="Calibri" w:cs="Calibri"/>
          <w:b/>
        </w:rPr>
      </w:pPr>
      <w:r w:rsidRPr="00F76CAA">
        <w:rPr>
          <w:rFonts w:ascii="Calibri" w:hAnsi="Calibri" w:cs="Calibri"/>
          <w:b/>
        </w:rPr>
        <w:t>The presentation content should include</w:t>
      </w:r>
      <w:r w:rsidR="00894561" w:rsidRPr="00F76CAA">
        <w:rPr>
          <w:rFonts w:ascii="Calibri" w:hAnsi="Calibri" w:cs="Calibri"/>
          <w:b/>
        </w:rPr>
        <w:t xml:space="preserve"> the following</w:t>
      </w:r>
      <w:r w:rsidR="009A379A" w:rsidRPr="00F76CAA">
        <w:rPr>
          <w:rFonts w:ascii="Calibri" w:hAnsi="Calibri" w:cs="Calibri"/>
          <w:b/>
        </w:rPr>
        <w:t>:</w:t>
      </w:r>
    </w:p>
    <w:p w14:paraId="26A4E204" w14:textId="77777777" w:rsidR="00333C5C" w:rsidRPr="006E1332" w:rsidRDefault="009A379A" w:rsidP="006E1332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 w:rsidRPr="006E1332">
        <w:rPr>
          <w:rFonts w:ascii="Calibri" w:hAnsi="Calibri" w:cs="Calibri"/>
          <w:szCs w:val="24"/>
        </w:rPr>
        <w:t>Introduction</w:t>
      </w:r>
      <w:r w:rsidR="00333C5C" w:rsidRPr="006E1332">
        <w:rPr>
          <w:rFonts w:ascii="Calibri" w:hAnsi="Calibri" w:cs="Calibri"/>
          <w:szCs w:val="24"/>
        </w:rPr>
        <w:t xml:space="preserve"> – Working Project Title</w:t>
      </w:r>
    </w:p>
    <w:p w14:paraId="1E7F6941" w14:textId="77777777" w:rsidR="00333C5C" w:rsidRPr="006E1332" w:rsidRDefault="00F76CAA" w:rsidP="006E1332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 w:rsidRPr="006E1332">
        <w:rPr>
          <w:rFonts w:ascii="Calibri" w:hAnsi="Calibri" w:cs="Calibri"/>
          <w:szCs w:val="24"/>
        </w:rPr>
        <w:t>Overview of</w:t>
      </w:r>
      <w:r w:rsidR="00333C5C" w:rsidRPr="006E1332">
        <w:rPr>
          <w:rFonts w:ascii="Calibri" w:hAnsi="Calibri" w:cs="Calibri"/>
          <w:szCs w:val="24"/>
        </w:rPr>
        <w:t xml:space="preserve"> project proposal / research objectives</w:t>
      </w:r>
    </w:p>
    <w:p w14:paraId="18F5A620" w14:textId="77777777" w:rsidR="00333C5C" w:rsidRDefault="00333C5C" w:rsidP="006E1332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 w:rsidRPr="006E1332">
        <w:rPr>
          <w:rFonts w:ascii="Calibri" w:hAnsi="Calibri" w:cs="Calibri"/>
          <w:szCs w:val="24"/>
        </w:rPr>
        <w:t>Background to the project – why we choose this particular project / research completed</w:t>
      </w:r>
    </w:p>
    <w:p w14:paraId="22F2E65B" w14:textId="77777777" w:rsidR="002C149B" w:rsidRPr="006E1332" w:rsidRDefault="002C149B" w:rsidP="006E1332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Proposed Technical approach – what technologies we are going to use and why</w:t>
      </w:r>
    </w:p>
    <w:p w14:paraId="5B7BE488" w14:textId="77777777" w:rsidR="00333C5C" w:rsidRPr="006E1332" w:rsidRDefault="00333C5C" w:rsidP="006E1332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 w:rsidRPr="006E1332">
        <w:rPr>
          <w:rFonts w:ascii="Calibri" w:hAnsi="Calibri" w:cs="Calibri"/>
          <w:szCs w:val="24"/>
        </w:rPr>
        <w:t>Project Management – how the project will be managed</w:t>
      </w:r>
      <w:r w:rsidR="002C149B">
        <w:rPr>
          <w:rFonts w:ascii="Calibri" w:hAnsi="Calibri" w:cs="Calibri"/>
          <w:szCs w:val="24"/>
        </w:rPr>
        <w:t>- Agile/Trad</w:t>
      </w:r>
      <w:r w:rsidRPr="006E1332">
        <w:rPr>
          <w:rFonts w:ascii="Calibri" w:hAnsi="Calibri" w:cs="Calibri"/>
          <w:szCs w:val="24"/>
        </w:rPr>
        <w:t xml:space="preserve"> / Gantt chart / Deliverables</w:t>
      </w:r>
    </w:p>
    <w:p w14:paraId="3AFB2D71" w14:textId="77777777" w:rsidR="004715D1" w:rsidRPr="006E1332" w:rsidRDefault="00333C5C" w:rsidP="006E1332">
      <w:pPr>
        <w:pStyle w:val="BodyText"/>
        <w:numPr>
          <w:ilvl w:val="0"/>
          <w:numId w:val="16"/>
        </w:numPr>
        <w:rPr>
          <w:rFonts w:ascii="Calibri" w:hAnsi="Calibri" w:cs="Calibri"/>
          <w:szCs w:val="24"/>
        </w:rPr>
      </w:pPr>
      <w:r w:rsidRPr="006E1332">
        <w:rPr>
          <w:rFonts w:ascii="Calibri" w:hAnsi="Calibri" w:cs="Calibri"/>
          <w:szCs w:val="24"/>
        </w:rPr>
        <w:t xml:space="preserve">Team Management – </w:t>
      </w:r>
      <w:r w:rsidR="004715D1" w:rsidRPr="006E1332">
        <w:rPr>
          <w:rFonts w:ascii="Calibri" w:hAnsi="Calibri" w:cs="Calibri"/>
          <w:szCs w:val="24"/>
        </w:rPr>
        <w:t xml:space="preserve">members of the team, </w:t>
      </w:r>
      <w:r w:rsidRPr="006E1332">
        <w:rPr>
          <w:rFonts w:ascii="Calibri" w:hAnsi="Calibri" w:cs="Calibri"/>
          <w:szCs w:val="24"/>
        </w:rPr>
        <w:t xml:space="preserve">how the team will be managed, communication mechanisms, shared work </w:t>
      </w:r>
      <w:r w:rsidR="004715D1" w:rsidRPr="006E1332">
        <w:rPr>
          <w:rFonts w:ascii="Calibri" w:hAnsi="Calibri" w:cs="Calibri"/>
          <w:szCs w:val="24"/>
        </w:rPr>
        <w:t>repositories</w:t>
      </w:r>
      <w:r w:rsidRPr="006E1332">
        <w:rPr>
          <w:rFonts w:ascii="Calibri" w:hAnsi="Calibri" w:cs="Calibri"/>
          <w:szCs w:val="24"/>
        </w:rPr>
        <w:t>, team roles / delegation, team charter</w:t>
      </w:r>
      <w:r w:rsidR="004715D1" w:rsidRPr="006E1332">
        <w:rPr>
          <w:rFonts w:ascii="Calibri" w:hAnsi="Calibri" w:cs="Calibri"/>
          <w:szCs w:val="24"/>
        </w:rPr>
        <w:t>.</w:t>
      </w:r>
    </w:p>
    <w:p w14:paraId="510B2171" w14:textId="77777777" w:rsidR="001167DC" w:rsidRDefault="001167DC" w:rsidP="00653B4C">
      <w:pPr>
        <w:tabs>
          <w:tab w:val="left" w:pos="5268"/>
        </w:tabs>
        <w:ind w:left="720"/>
        <w:jc w:val="both"/>
        <w:rPr>
          <w:rFonts w:ascii="Calibri" w:hAnsi="Calibri" w:cs="Calibri"/>
        </w:rPr>
      </w:pPr>
    </w:p>
    <w:p w14:paraId="330EBA47" w14:textId="77777777" w:rsidR="00426630" w:rsidRDefault="00426630" w:rsidP="00426630">
      <w:pPr>
        <w:tabs>
          <w:tab w:val="left" w:pos="5268"/>
        </w:tabs>
        <w:jc w:val="both"/>
        <w:rPr>
          <w:rFonts w:ascii="Calibri" w:hAnsi="Calibri" w:cs="Calibri"/>
        </w:rPr>
      </w:pPr>
    </w:p>
    <w:p w14:paraId="570D018B" w14:textId="77777777" w:rsidR="00426630" w:rsidRDefault="00426630" w:rsidP="00426630">
      <w:pPr>
        <w:tabs>
          <w:tab w:val="left" w:pos="5268"/>
        </w:tabs>
        <w:jc w:val="both"/>
        <w:rPr>
          <w:rFonts w:ascii="Calibri" w:hAnsi="Calibri" w:cs="Calibri"/>
        </w:rPr>
      </w:pPr>
    </w:p>
    <w:p w14:paraId="290123D7" w14:textId="77777777" w:rsidR="00426630" w:rsidRDefault="00426630" w:rsidP="00426630">
      <w:pPr>
        <w:tabs>
          <w:tab w:val="left" w:pos="5268"/>
        </w:tabs>
        <w:jc w:val="both"/>
        <w:rPr>
          <w:rFonts w:ascii="Calibri" w:hAnsi="Calibri" w:cs="Calibri"/>
        </w:rPr>
      </w:pPr>
    </w:p>
    <w:p w14:paraId="2BC8A9A0" w14:textId="77777777" w:rsidR="00426630" w:rsidRDefault="00426630" w:rsidP="00426630">
      <w:pPr>
        <w:tabs>
          <w:tab w:val="left" w:pos="5268"/>
        </w:tabs>
        <w:jc w:val="both"/>
        <w:rPr>
          <w:rFonts w:ascii="Calibri" w:hAnsi="Calibri" w:cs="Calibri"/>
        </w:rPr>
      </w:pPr>
    </w:p>
    <w:p w14:paraId="4C2033A5" w14:textId="77777777" w:rsidR="006E1332" w:rsidRDefault="006E1332">
      <w:pPr>
        <w:suppressAutoHyphens w:val="0"/>
        <w:spacing w:after="160" w:line="259" w:lineRule="auto"/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sz w:val="28"/>
          <w:szCs w:val="28"/>
          <w:u w:val="single"/>
        </w:rPr>
        <w:br w:type="page"/>
      </w:r>
    </w:p>
    <w:p w14:paraId="0A6A1697" w14:textId="77777777" w:rsidR="009A379A" w:rsidRPr="00BE3E64" w:rsidRDefault="001167DC" w:rsidP="00BE3E64">
      <w:pPr>
        <w:pStyle w:val="Subtitle"/>
        <w:rPr>
          <w:rFonts w:asciiTheme="minorHAnsi" w:hAnsiTheme="minorHAnsi"/>
          <w:sz w:val="28"/>
          <w:szCs w:val="28"/>
          <w:u w:val="single"/>
        </w:rPr>
      </w:pPr>
      <w:r w:rsidRPr="00BE3E64">
        <w:rPr>
          <w:rFonts w:asciiTheme="minorHAnsi" w:hAnsiTheme="minorHAnsi"/>
          <w:sz w:val="28"/>
          <w:szCs w:val="28"/>
          <w:u w:val="single"/>
        </w:rPr>
        <w:lastRenderedPageBreak/>
        <w:t>MARKING SCHEME</w:t>
      </w:r>
    </w:p>
    <w:p w14:paraId="22F14393" w14:textId="77777777" w:rsidR="00BE3E64" w:rsidRPr="00BE3E64" w:rsidRDefault="00BE3E64" w:rsidP="00BE3E64">
      <w:pPr>
        <w:pStyle w:val="BodyText"/>
        <w:rPr>
          <w:rFonts w:asciiTheme="minorHAnsi" w:hAnsiTheme="minorHAnsi"/>
          <w:sz w:val="28"/>
          <w:szCs w:val="28"/>
        </w:rPr>
      </w:pPr>
    </w:p>
    <w:p w14:paraId="1CBA1208" w14:textId="77777777" w:rsidR="001167DC" w:rsidRPr="001167DC" w:rsidRDefault="001167DC" w:rsidP="00BE3E64">
      <w:pPr>
        <w:pStyle w:val="BodyText"/>
        <w:rPr>
          <w:rFonts w:asciiTheme="minorHAnsi" w:hAnsiTheme="minorHAnsi"/>
          <w:b/>
          <w:sz w:val="28"/>
          <w:szCs w:val="28"/>
        </w:rPr>
      </w:pPr>
      <w:r w:rsidRPr="001167DC">
        <w:rPr>
          <w:rFonts w:ascii="Calibri" w:hAnsi="Calibri" w:cs="Calibri"/>
          <w:b/>
          <w:sz w:val="28"/>
          <w:szCs w:val="28"/>
        </w:rPr>
        <w:t>Project Title: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 w:rsidRPr="001167DC">
        <w:rPr>
          <w:rFonts w:ascii="Calibri" w:hAnsi="Calibri" w:cs="Calibri"/>
          <w:sz w:val="28"/>
          <w:szCs w:val="28"/>
        </w:rPr>
        <w:t xml:space="preserve"> ……………………………………………………………………………………………………………</w:t>
      </w:r>
    </w:p>
    <w:p w14:paraId="29527627" w14:textId="77777777" w:rsidR="009776AF" w:rsidRDefault="009776AF" w:rsidP="00BE3E64">
      <w:pPr>
        <w:pStyle w:val="BodyText"/>
        <w:rPr>
          <w:rFonts w:asciiTheme="minorHAnsi" w:hAnsiTheme="minorHAnsi"/>
          <w:b/>
          <w:sz w:val="28"/>
          <w:szCs w:val="28"/>
        </w:rPr>
      </w:pPr>
    </w:p>
    <w:p w14:paraId="5B8B8750" w14:textId="77777777" w:rsidR="00BE3E64" w:rsidRPr="001167DC" w:rsidRDefault="009776AF" w:rsidP="00BE3E64">
      <w:pPr>
        <w:pStyle w:val="BodyText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Student</w:t>
      </w:r>
      <w:r w:rsidR="00BE3E64" w:rsidRPr="00BE3E64">
        <w:rPr>
          <w:rFonts w:asciiTheme="minorHAnsi" w:hAnsiTheme="minorHAnsi"/>
          <w:b/>
          <w:sz w:val="28"/>
          <w:szCs w:val="28"/>
        </w:rPr>
        <w:t>:</w:t>
      </w:r>
      <w:r w:rsidR="001167DC">
        <w:rPr>
          <w:rFonts w:asciiTheme="minorHAnsi" w:hAnsiTheme="minorHAnsi"/>
          <w:b/>
          <w:sz w:val="28"/>
          <w:szCs w:val="28"/>
        </w:rPr>
        <w:t xml:space="preserve">  </w:t>
      </w:r>
      <w:r w:rsidR="001167DC" w:rsidRPr="001167DC">
        <w:rPr>
          <w:rFonts w:asciiTheme="minorHAnsi" w:hAnsiTheme="minorHAnsi"/>
          <w:sz w:val="28"/>
          <w:szCs w:val="28"/>
        </w:rPr>
        <w:t>………………………………………………………………</w:t>
      </w:r>
      <w:r w:rsidRPr="001167DC">
        <w:rPr>
          <w:rFonts w:asciiTheme="minorHAnsi" w:hAnsiTheme="minorHAnsi"/>
          <w:sz w:val="28"/>
          <w:szCs w:val="28"/>
        </w:rPr>
        <w:t>……………</w:t>
      </w:r>
      <w:r w:rsidR="001167DC" w:rsidRPr="001167DC">
        <w:rPr>
          <w:rFonts w:asciiTheme="minorHAnsi" w:hAnsiTheme="minorHAnsi"/>
          <w:sz w:val="28"/>
          <w:szCs w:val="28"/>
        </w:rPr>
        <w:t>…………………………………….</w:t>
      </w:r>
    </w:p>
    <w:p w14:paraId="12D2FD67" w14:textId="77777777" w:rsidR="009776AF" w:rsidRDefault="009776AF" w:rsidP="00BE3E64">
      <w:pPr>
        <w:rPr>
          <w:rFonts w:asciiTheme="minorHAnsi" w:hAnsiTheme="minorHAnsi"/>
          <w:b/>
          <w:sz w:val="28"/>
          <w:szCs w:val="28"/>
        </w:rPr>
      </w:pPr>
    </w:p>
    <w:p w14:paraId="43501D21" w14:textId="77777777" w:rsidR="00BE3E64" w:rsidRPr="00BE3E64" w:rsidRDefault="001167DC" w:rsidP="00BE3E64">
      <w:pPr>
        <w:rPr>
          <w:rFonts w:asciiTheme="minorHAnsi" w:hAnsiTheme="minorHAnsi"/>
          <w:sz w:val="28"/>
          <w:szCs w:val="28"/>
        </w:rPr>
      </w:pPr>
      <w:r w:rsidRPr="001167DC">
        <w:rPr>
          <w:rFonts w:asciiTheme="minorHAnsi" w:hAnsiTheme="minorHAnsi"/>
          <w:b/>
          <w:sz w:val="28"/>
          <w:szCs w:val="28"/>
        </w:rPr>
        <w:t>Assessed by:</w:t>
      </w:r>
      <w:r>
        <w:rPr>
          <w:rFonts w:asciiTheme="minorHAnsi" w:hAnsiTheme="minorHAnsi"/>
          <w:sz w:val="28"/>
          <w:szCs w:val="28"/>
        </w:rPr>
        <w:t xml:space="preserve">  ……………………………………………………………………………………………………………</w:t>
      </w:r>
    </w:p>
    <w:p w14:paraId="737A441E" w14:textId="77777777" w:rsidR="00BE3E64" w:rsidRPr="00BE3E64" w:rsidRDefault="00BE3E64" w:rsidP="00BE3E64"/>
    <w:tbl>
      <w:tblPr>
        <w:tblW w:w="978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8510"/>
        <w:gridCol w:w="1276"/>
      </w:tblGrid>
      <w:tr w:rsidR="006E1332" w:rsidRPr="00033DEA" w14:paraId="251B8666" w14:textId="77777777" w:rsidTr="006E1332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941787" w14:textId="77777777" w:rsidR="006E1332" w:rsidRPr="00033DEA" w:rsidRDefault="006E1332" w:rsidP="00EE0D15">
            <w:pPr>
              <w:pStyle w:val="Heading3"/>
              <w:numPr>
                <w:ilvl w:val="0"/>
                <w:numId w:val="0"/>
              </w:numPr>
              <w:snapToGrid w:val="0"/>
              <w:rPr>
                <w:rFonts w:ascii="Calibri" w:hAnsi="Calibri" w:cs="Calibri"/>
                <w:i w:val="0"/>
                <w:sz w:val="22"/>
                <w:szCs w:val="24"/>
                <w:u w:val="none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6DC9" w14:textId="77777777" w:rsidR="006E1332" w:rsidRPr="00033DEA" w:rsidRDefault="006E1332" w:rsidP="00EE0D15">
            <w:pPr>
              <w:snapToGrid w:val="0"/>
              <w:jc w:val="both"/>
              <w:rPr>
                <w:rFonts w:ascii="Calibri" w:hAnsi="Calibri" w:cs="Calibri"/>
                <w:b/>
                <w:i/>
                <w:sz w:val="22"/>
              </w:rPr>
            </w:pPr>
            <w:r w:rsidRPr="00033DEA">
              <w:rPr>
                <w:rFonts w:ascii="Calibri" w:hAnsi="Calibri" w:cs="Calibri"/>
                <w:b/>
                <w:i/>
                <w:sz w:val="22"/>
              </w:rPr>
              <w:t>Student Marks</w:t>
            </w:r>
          </w:p>
        </w:tc>
      </w:tr>
      <w:tr w:rsidR="006E1332" w:rsidRPr="00033DEA" w14:paraId="56E52FDA" w14:textId="77777777" w:rsidTr="006E1332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FFAA62" w14:textId="77777777" w:rsidR="006E1332" w:rsidRPr="00BE3E64" w:rsidRDefault="006E1332" w:rsidP="00EE0D15">
            <w:pPr>
              <w:snapToGrid w:val="0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BE3E64">
              <w:rPr>
                <w:rFonts w:ascii="Calibri" w:hAnsi="Calibri" w:cs="Calibri"/>
                <w:b/>
                <w:sz w:val="28"/>
                <w:szCs w:val="28"/>
              </w:rPr>
              <w:t xml:space="preserve">DELIVERY &amp; CONTENT OF PRESENTATION </w:t>
            </w:r>
          </w:p>
          <w:p w14:paraId="0A383557" w14:textId="77777777" w:rsidR="006E1332" w:rsidRPr="00033DEA" w:rsidRDefault="006E1332" w:rsidP="00EE0D15">
            <w:pPr>
              <w:snapToGrid w:val="0"/>
              <w:jc w:val="both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05E0" w14:textId="77777777" w:rsidR="006E1332" w:rsidRPr="00033DEA" w:rsidRDefault="006E1332" w:rsidP="00EE0D15">
            <w:pPr>
              <w:snapToGrid w:val="0"/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6E1332" w:rsidRPr="00033DEA" w14:paraId="34D7AF38" w14:textId="77777777" w:rsidTr="006E1332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6990FE" w14:textId="77777777" w:rsidR="006E1332" w:rsidRPr="00033DEA" w:rsidRDefault="006E1332" w:rsidP="00653B4C">
            <w:pPr>
              <w:snapToGrid w:val="0"/>
              <w:jc w:val="both"/>
              <w:rPr>
                <w:rFonts w:ascii="Calibri" w:hAnsi="Calibri" w:cs="Calibri"/>
                <w:bCs/>
                <w:sz w:val="22"/>
              </w:rPr>
            </w:pPr>
            <w:r w:rsidRPr="00033DEA">
              <w:rPr>
                <w:rFonts w:ascii="Calibri" w:hAnsi="Calibri" w:cs="Calibri"/>
                <w:bCs/>
                <w:sz w:val="22"/>
              </w:rPr>
              <w:t>Copies of PowerPoint Presentation and/or handouts must be handed up</w:t>
            </w:r>
            <w:r>
              <w:rPr>
                <w:rFonts w:ascii="Calibri" w:hAnsi="Calibri" w:cs="Calibri"/>
                <w:bCs/>
                <w:sz w:val="22"/>
              </w:rPr>
              <w:t xml:space="preserve"> before the presentation begins. 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2F19" w14:textId="77777777" w:rsidR="006E1332" w:rsidRPr="00033DEA" w:rsidRDefault="006E1332" w:rsidP="00EE0D15">
            <w:pPr>
              <w:snapToGrid w:val="0"/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6E1332" w:rsidRPr="00033DEA" w14:paraId="301A774B" w14:textId="77777777" w:rsidTr="006E1332">
        <w:trPr>
          <w:trHeight w:val="2409"/>
        </w:trPr>
        <w:tc>
          <w:tcPr>
            <w:tcW w:w="8510" w:type="dxa"/>
            <w:tcBorders>
              <w:top w:val="single" w:sz="4" w:space="0" w:color="000000"/>
              <w:left w:val="single" w:sz="4" w:space="0" w:color="000000"/>
            </w:tcBorders>
          </w:tcPr>
          <w:p w14:paraId="5169C8B7" w14:textId="77777777" w:rsidR="006E1332" w:rsidRPr="00D52DC4" w:rsidRDefault="006E1332" w:rsidP="00EE0D15">
            <w:pPr>
              <w:snapToGrid w:val="0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Presentation Content (30%)</w:t>
            </w:r>
          </w:p>
          <w:p w14:paraId="6245F85C" w14:textId="77777777" w:rsidR="006E1332" w:rsidRDefault="006E1332" w:rsidP="006E1332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Was all recommend content included, i.e.</w:t>
            </w:r>
          </w:p>
          <w:p w14:paraId="3155C022" w14:textId="77777777" w:rsidR="006E1332" w:rsidRDefault="006E1332" w:rsidP="006E1332">
            <w:pPr>
              <w:numPr>
                <w:ilvl w:val="0"/>
                <w:numId w:val="13"/>
              </w:numPr>
              <w:ind w:left="720"/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Aim of the project</w:t>
            </w:r>
          </w:p>
          <w:p w14:paraId="41B8A29B" w14:textId="77777777" w:rsidR="006E1332" w:rsidRDefault="006E1332" w:rsidP="006E1332">
            <w:pPr>
              <w:numPr>
                <w:ilvl w:val="0"/>
                <w:numId w:val="13"/>
              </w:numPr>
              <w:ind w:left="720"/>
              <w:jc w:val="both"/>
              <w:rPr>
                <w:rFonts w:ascii="Calibri" w:hAnsi="Calibri" w:cs="Calibri"/>
                <w:sz w:val="22"/>
              </w:rPr>
            </w:pPr>
            <w:r w:rsidRPr="00D52DC4">
              <w:rPr>
                <w:rFonts w:ascii="Calibri" w:hAnsi="Calibri" w:cs="Calibri"/>
                <w:sz w:val="22"/>
              </w:rPr>
              <w:t>Brief description of the project</w:t>
            </w:r>
          </w:p>
          <w:p w14:paraId="6342EE5F" w14:textId="77777777" w:rsidR="006E1332" w:rsidRDefault="006E1332" w:rsidP="006E1332">
            <w:pPr>
              <w:numPr>
                <w:ilvl w:val="0"/>
                <w:numId w:val="13"/>
              </w:numPr>
              <w:ind w:left="720"/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Research completed</w:t>
            </w:r>
          </w:p>
          <w:p w14:paraId="19BF9917" w14:textId="77777777" w:rsidR="002C149B" w:rsidRPr="00D52DC4" w:rsidRDefault="002C149B" w:rsidP="006E1332">
            <w:pPr>
              <w:numPr>
                <w:ilvl w:val="0"/>
                <w:numId w:val="13"/>
              </w:numPr>
              <w:ind w:left="720"/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</w:rPr>
              <w:t>Proposed Technical approach</w:t>
            </w:r>
          </w:p>
          <w:p w14:paraId="6660D461" w14:textId="77777777" w:rsidR="006E1332" w:rsidRPr="009776AF" w:rsidRDefault="006E1332" w:rsidP="006E1332">
            <w:pPr>
              <w:numPr>
                <w:ilvl w:val="0"/>
                <w:numId w:val="13"/>
              </w:numPr>
              <w:ind w:left="720"/>
              <w:jc w:val="both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Project Management – have they </w:t>
            </w:r>
            <w:r w:rsidRPr="00D52DC4">
              <w:rPr>
                <w:rFonts w:ascii="Calibri" w:hAnsi="Calibri" w:cs="Calibri"/>
                <w:sz w:val="22"/>
              </w:rPr>
              <w:t>Identif</w:t>
            </w:r>
            <w:r>
              <w:rPr>
                <w:rFonts w:ascii="Calibri" w:hAnsi="Calibri" w:cs="Calibri"/>
                <w:sz w:val="22"/>
              </w:rPr>
              <w:t>ied</w:t>
            </w:r>
            <w:r w:rsidRPr="00D52DC4">
              <w:rPr>
                <w:rFonts w:ascii="Calibri" w:hAnsi="Calibri" w:cs="Calibri"/>
                <w:sz w:val="22"/>
              </w:rPr>
              <w:t xml:space="preserve"> the main tasks/milestones </w:t>
            </w:r>
          </w:p>
          <w:p w14:paraId="2BC082F4" w14:textId="77777777" w:rsidR="006E1332" w:rsidRPr="006E1332" w:rsidRDefault="006E1332" w:rsidP="006E1332">
            <w:pPr>
              <w:numPr>
                <w:ilvl w:val="0"/>
                <w:numId w:val="13"/>
              </w:numPr>
              <w:ind w:left="720"/>
              <w:jc w:val="both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sz w:val="22"/>
              </w:rPr>
              <w:t>Team Management – have they considered how the team will be managed, work allocations, communication and shared repositories</w:t>
            </w:r>
          </w:p>
          <w:p w14:paraId="136C8BD5" w14:textId="77777777" w:rsidR="006E1332" w:rsidRPr="006E1332" w:rsidRDefault="006E1332" w:rsidP="006E1332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sz w:val="22"/>
              </w:rPr>
              <w:t>Does the student fully understand the subject area, and what is expected of him/her</w:t>
            </w:r>
          </w:p>
          <w:p w14:paraId="463D1EE7" w14:textId="77777777" w:rsidR="006E1332" w:rsidRPr="00033DEA" w:rsidRDefault="006E1332" w:rsidP="006E1332">
            <w:pPr>
              <w:ind w:left="360"/>
              <w:jc w:val="both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D76A6C" w14:textId="77777777" w:rsidR="006E1332" w:rsidRPr="00033DEA" w:rsidRDefault="006E1332" w:rsidP="00EE0D15">
            <w:pPr>
              <w:snapToGrid w:val="0"/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6E1332" w:rsidRPr="00033DEA" w14:paraId="2560DBF2" w14:textId="77777777" w:rsidTr="006E1332">
        <w:trPr>
          <w:trHeight w:val="1685"/>
        </w:trPr>
        <w:tc>
          <w:tcPr>
            <w:tcW w:w="8510" w:type="dxa"/>
            <w:tcBorders>
              <w:top w:val="single" w:sz="4" w:space="0" w:color="000000"/>
              <w:left w:val="single" w:sz="4" w:space="0" w:color="000000"/>
            </w:tcBorders>
          </w:tcPr>
          <w:p w14:paraId="025F4BB8" w14:textId="77777777" w:rsidR="006E1332" w:rsidRDefault="006E1332" w:rsidP="00F76CAA">
            <w:pPr>
              <w:snapToGrid w:val="0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Professional delivery, and hand-over between team members (</w:t>
            </w:r>
            <w:r w:rsidR="00AB37DC">
              <w:rPr>
                <w:rFonts w:ascii="Calibri" w:hAnsi="Calibri" w:cs="Calibri"/>
                <w:b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0%)</w:t>
            </w:r>
          </w:p>
          <w:p w14:paraId="1CE892A9" w14:textId="77777777" w:rsidR="006E1332" w:rsidRPr="00F76CAA" w:rsidRDefault="006E1332" w:rsidP="00F76CAA">
            <w:pPr>
              <w:snapToGrid w:val="0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sz w:val="22"/>
              </w:rPr>
              <w:t>Did the presentation appear well prepared, professional and practiced, i.e.</w:t>
            </w:r>
          </w:p>
          <w:p w14:paraId="214F1572" w14:textId="77777777" w:rsidR="006E1332" w:rsidRPr="003C5877" w:rsidRDefault="006E1332" w:rsidP="009776AF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2"/>
              </w:rPr>
            </w:pPr>
            <w:r w:rsidRPr="003C5877">
              <w:rPr>
                <w:rFonts w:ascii="Calibri" w:hAnsi="Calibri" w:cs="Calibri"/>
                <w:sz w:val="22"/>
              </w:rPr>
              <w:t xml:space="preserve">Timings – </w:t>
            </w:r>
            <w:r>
              <w:rPr>
                <w:rFonts w:ascii="Calibri" w:hAnsi="Calibri" w:cs="Calibri"/>
                <w:sz w:val="22"/>
              </w:rPr>
              <w:t xml:space="preserve">were </w:t>
            </w:r>
            <w:r w:rsidRPr="003C5877">
              <w:rPr>
                <w:rFonts w:ascii="Calibri" w:hAnsi="Calibri" w:cs="Calibri"/>
                <w:sz w:val="22"/>
              </w:rPr>
              <w:t>reasonable expectations</w:t>
            </w:r>
            <w:r>
              <w:rPr>
                <w:rFonts w:ascii="Calibri" w:hAnsi="Calibri" w:cs="Calibri"/>
                <w:sz w:val="22"/>
              </w:rPr>
              <w:t xml:space="preserve"> on content made</w:t>
            </w:r>
            <w:r w:rsidRPr="003C5877">
              <w:rPr>
                <w:rFonts w:ascii="Calibri" w:hAnsi="Calibri" w:cs="Calibri"/>
                <w:sz w:val="22"/>
              </w:rPr>
              <w:t xml:space="preserve">, pace kept </w:t>
            </w:r>
          </w:p>
          <w:p w14:paraId="71F67BCC" w14:textId="77777777" w:rsidR="006E1332" w:rsidRDefault="006E1332" w:rsidP="009776AF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2"/>
              </w:rPr>
            </w:pPr>
            <w:r w:rsidRPr="003C5877">
              <w:rPr>
                <w:rFonts w:ascii="Calibri" w:hAnsi="Calibri" w:cs="Calibri"/>
                <w:sz w:val="22"/>
              </w:rPr>
              <w:t xml:space="preserve">Platform Skills </w:t>
            </w:r>
            <w:r>
              <w:rPr>
                <w:rFonts w:ascii="Calibri" w:hAnsi="Calibri" w:cs="Calibri"/>
                <w:sz w:val="22"/>
              </w:rPr>
              <w:t>- v</w:t>
            </w:r>
            <w:r w:rsidRPr="003C5877">
              <w:rPr>
                <w:rFonts w:ascii="Calibri" w:hAnsi="Calibri" w:cs="Calibri"/>
                <w:sz w:val="22"/>
              </w:rPr>
              <w:t>oice projection</w:t>
            </w:r>
            <w:r>
              <w:rPr>
                <w:rFonts w:ascii="Calibri" w:hAnsi="Calibri" w:cs="Calibri"/>
                <w:sz w:val="22"/>
              </w:rPr>
              <w:t>/</w:t>
            </w:r>
            <w:r w:rsidRPr="003C5877">
              <w:rPr>
                <w:rFonts w:ascii="Calibri" w:hAnsi="Calibri" w:cs="Calibri"/>
                <w:sz w:val="22"/>
              </w:rPr>
              <w:t>articulation</w:t>
            </w:r>
            <w:r>
              <w:rPr>
                <w:rFonts w:ascii="Calibri" w:hAnsi="Calibri" w:cs="Calibri"/>
                <w:sz w:val="22"/>
              </w:rPr>
              <w:t>/</w:t>
            </w:r>
            <w:r w:rsidRPr="003C5877">
              <w:rPr>
                <w:rFonts w:ascii="Calibri" w:hAnsi="Calibri" w:cs="Calibri"/>
                <w:sz w:val="22"/>
              </w:rPr>
              <w:t>speed</w:t>
            </w:r>
            <w:r>
              <w:rPr>
                <w:rFonts w:ascii="Calibri" w:hAnsi="Calibri" w:cs="Calibri"/>
                <w:sz w:val="22"/>
              </w:rPr>
              <w:t>/</w:t>
            </w:r>
            <w:r w:rsidRPr="003C5877">
              <w:rPr>
                <w:rFonts w:ascii="Calibri" w:hAnsi="Calibri" w:cs="Calibri"/>
                <w:sz w:val="22"/>
              </w:rPr>
              <w:t>tone</w:t>
            </w:r>
            <w:r>
              <w:rPr>
                <w:rFonts w:ascii="Calibri" w:hAnsi="Calibri" w:cs="Calibri"/>
                <w:sz w:val="22"/>
              </w:rPr>
              <w:t>,</w:t>
            </w:r>
            <w:r w:rsidRPr="003C5877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eye contact, any distracting mannerisms</w:t>
            </w:r>
          </w:p>
          <w:p w14:paraId="17F82298" w14:textId="77777777" w:rsidR="006E1332" w:rsidRPr="009776AF" w:rsidRDefault="006E1332" w:rsidP="009776AF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sz w:val="22"/>
              </w:rPr>
              <w:t>Professionalism – was the handover to other team members fluid</w:t>
            </w:r>
          </w:p>
          <w:p w14:paraId="2553E0D6" w14:textId="77777777" w:rsidR="006E1332" w:rsidRPr="009776AF" w:rsidRDefault="006E1332" w:rsidP="009776AF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sz w:val="22"/>
              </w:rPr>
              <w:t>Image – did the presenter dress and behave appropriately</w:t>
            </w:r>
          </w:p>
          <w:p w14:paraId="1DE52D63" w14:textId="77777777" w:rsidR="006E1332" w:rsidRPr="006E1332" w:rsidRDefault="006E1332" w:rsidP="009776AF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sz w:val="22"/>
              </w:rPr>
              <w:t>Communicate – did the presenter clearly communicate the necessary information</w:t>
            </w:r>
          </w:p>
          <w:p w14:paraId="7C0AF8EA" w14:textId="77777777" w:rsidR="006E1332" w:rsidRPr="00F76CAA" w:rsidRDefault="006E1332" w:rsidP="006E1332">
            <w:pPr>
              <w:ind w:left="360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FC33ED" w14:textId="77777777" w:rsidR="006E1332" w:rsidRPr="00033DEA" w:rsidRDefault="006E1332" w:rsidP="00EE0D15">
            <w:pPr>
              <w:snapToGrid w:val="0"/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6E1332" w:rsidRPr="00033DEA" w14:paraId="0A2FF653" w14:textId="77777777" w:rsidTr="006E1332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2AC62" w14:textId="77777777" w:rsidR="006E1332" w:rsidRPr="00F76CAA" w:rsidRDefault="006E1332" w:rsidP="00D52DC4">
            <w:pPr>
              <w:snapToGrid w:val="0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F76CAA">
              <w:rPr>
                <w:rFonts w:ascii="Calibri" w:hAnsi="Calibri" w:cs="Calibri"/>
                <w:b/>
                <w:sz w:val="28"/>
                <w:szCs w:val="28"/>
              </w:rPr>
              <w:t>Appropriate use of, and quality of Presentation Slide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 w:rsidRPr="00F76CAA">
              <w:rPr>
                <w:rFonts w:ascii="Calibri" w:hAnsi="Calibri" w:cs="Calibri"/>
                <w:b/>
                <w:sz w:val="28"/>
                <w:szCs w:val="28"/>
              </w:rPr>
              <w:t>Show and other visual aids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/</w:t>
            </w:r>
            <w:r w:rsidRPr="00F76CAA">
              <w:rPr>
                <w:rFonts w:ascii="Calibri" w:hAnsi="Calibri" w:cs="Calibri"/>
                <w:b/>
                <w:sz w:val="28"/>
                <w:szCs w:val="28"/>
              </w:rPr>
              <w:t xml:space="preserve"> props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(20%)</w:t>
            </w:r>
          </w:p>
          <w:p w14:paraId="05FBDA70" w14:textId="77777777" w:rsidR="006E1332" w:rsidRDefault="006E1332" w:rsidP="009776AF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Were the visual aids well designed, and appropriate</w:t>
            </w:r>
          </w:p>
          <w:p w14:paraId="29F79BF5" w14:textId="77777777" w:rsidR="006E1332" w:rsidRDefault="006E1332" w:rsidP="009776AF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Did the visual aids add value to the presentation</w:t>
            </w:r>
          </w:p>
          <w:p w14:paraId="1B26D25C" w14:textId="77777777" w:rsidR="006E1332" w:rsidRPr="006E1332" w:rsidRDefault="006E1332" w:rsidP="009776AF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9776AF">
              <w:rPr>
                <w:rFonts w:ascii="Calibri" w:hAnsi="Calibri" w:cs="Calibri"/>
                <w:sz w:val="22"/>
              </w:rPr>
              <w:t>Was the student well able to manage transitions and flow</w:t>
            </w:r>
            <w:r>
              <w:rPr>
                <w:rFonts w:ascii="Calibri" w:hAnsi="Calibri" w:cs="Calibri"/>
                <w:sz w:val="22"/>
              </w:rPr>
              <w:t xml:space="preserve"> between the tools</w:t>
            </w:r>
          </w:p>
          <w:p w14:paraId="3B60CA6B" w14:textId="77777777" w:rsidR="006E1332" w:rsidRPr="00F76CAA" w:rsidRDefault="006E1332" w:rsidP="006E1332">
            <w:pPr>
              <w:ind w:left="360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5127" w14:textId="77777777" w:rsidR="006E1332" w:rsidRDefault="006E1332" w:rsidP="00D52DC4">
            <w:pPr>
              <w:snapToGrid w:val="0"/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6E1332" w:rsidRPr="00033DEA" w14:paraId="33763C10" w14:textId="77777777" w:rsidTr="006E1332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9879F" w14:textId="77777777" w:rsidR="006E1332" w:rsidRDefault="006E1332" w:rsidP="00D52DC4">
            <w:pPr>
              <w:snapToGrid w:val="0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F76CAA">
              <w:rPr>
                <w:rFonts w:ascii="Calibri" w:hAnsi="Calibri" w:cs="Calibri"/>
                <w:b/>
                <w:sz w:val="28"/>
                <w:szCs w:val="28"/>
              </w:rPr>
              <w:t>Ability to handle questions in a professional and knowledgeable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manner (30%)</w:t>
            </w:r>
          </w:p>
          <w:p w14:paraId="21A4C4D1" w14:textId="77777777" w:rsidR="006E1332" w:rsidRDefault="006E1332" w:rsidP="009776AF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Did the presenter invite questions in an open manner</w:t>
            </w:r>
          </w:p>
          <w:p w14:paraId="491F48B0" w14:textId="77777777" w:rsidR="006E1332" w:rsidRDefault="006E1332" w:rsidP="009776AF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How good was the interaction with the reviewers/peers</w:t>
            </w:r>
          </w:p>
          <w:p w14:paraId="50345BB5" w14:textId="77777777" w:rsidR="006E1332" w:rsidRDefault="006E1332" w:rsidP="009776AF">
            <w:pPr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How succinct, knowledgeable and clearly communicated were the replies.</w:t>
            </w:r>
          </w:p>
          <w:p w14:paraId="03AF0B72" w14:textId="77777777" w:rsidR="006E1332" w:rsidRDefault="006E1332" w:rsidP="009776AF">
            <w:pPr>
              <w:ind w:left="360"/>
              <w:jc w:val="both"/>
              <w:rPr>
                <w:rFonts w:ascii="Calibri" w:hAnsi="Calibri" w:cs="Calibri"/>
                <w:b/>
                <w:i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BBF9" w14:textId="77777777" w:rsidR="006E1332" w:rsidRDefault="006E1332" w:rsidP="00D52DC4">
            <w:pPr>
              <w:snapToGrid w:val="0"/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6E1332" w:rsidRPr="00033DEA" w14:paraId="22BC8EBE" w14:textId="77777777" w:rsidTr="006E1332">
        <w:tc>
          <w:tcPr>
            <w:tcW w:w="8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B0E59" w14:textId="77777777" w:rsidR="006E1332" w:rsidRPr="00BE3E64" w:rsidRDefault="006E1332" w:rsidP="00D52DC4">
            <w:pPr>
              <w:snapToGrid w:val="0"/>
              <w:jc w:val="both"/>
              <w:rPr>
                <w:rFonts w:ascii="Calibri" w:hAnsi="Calibri" w:cs="Calibri"/>
                <w:b/>
                <w:i/>
                <w:sz w:val="22"/>
              </w:rPr>
            </w:pPr>
            <w:r>
              <w:rPr>
                <w:rFonts w:ascii="Calibri" w:hAnsi="Calibri" w:cs="Calibri"/>
                <w:b/>
                <w:i/>
                <w:sz w:val="22"/>
              </w:rPr>
              <w:t>Overall comments:</w:t>
            </w:r>
          </w:p>
          <w:p w14:paraId="299252B0" w14:textId="77777777" w:rsidR="006E1332" w:rsidRDefault="006E1332" w:rsidP="00D52DC4">
            <w:pPr>
              <w:snapToGrid w:val="0"/>
              <w:jc w:val="both"/>
              <w:rPr>
                <w:rFonts w:ascii="Calibri" w:hAnsi="Calibri" w:cs="Calibri"/>
                <w:b/>
                <w:sz w:val="22"/>
              </w:rPr>
            </w:pPr>
          </w:p>
          <w:p w14:paraId="6D7AE20E" w14:textId="77777777" w:rsidR="006E1332" w:rsidRDefault="006E1332" w:rsidP="00D52DC4">
            <w:pPr>
              <w:snapToGrid w:val="0"/>
              <w:jc w:val="both"/>
              <w:rPr>
                <w:rFonts w:ascii="Calibri" w:hAnsi="Calibri" w:cs="Calibri"/>
                <w:b/>
                <w:sz w:val="22"/>
              </w:rPr>
            </w:pPr>
          </w:p>
          <w:p w14:paraId="1E3F352A" w14:textId="77777777" w:rsidR="006E1332" w:rsidRDefault="006E1332" w:rsidP="00D52DC4">
            <w:pPr>
              <w:snapToGrid w:val="0"/>
              <w:jc w:val="both"/>
              <w:rPr>
                <w:rFonts w:ascii="Calibri" w:hAnsi="Calibri" w:cs="Calibri"/>
                <w:b/>
                <w:sz w:val="22"/>
              </w:rPr>
            </w:pPr>
          </w:p>
          <w:p w14:paraId="79E74C51" w14:textId="77777777" w:rsidR="006E1332" w:rsidRDefault="006E1332" w:rsidP="00D52DC4">
            <w:pPr>
              <w:snapToGrid w:val="0"/>
              <w:jc w:val="both"/>
              <w:rPr>
                <w:rFonts w:ascii="Calibri" w:hAnsi="Calibri" w:cs="Calibri"/>
                <w:b/>
                <w:sz w:val="22"/>
              </w:rPr>
            </w:pPr>
          </w:p>
          <w:p w14:paraId="3967CB3E" w14:textId="77777777" w:rsidR="006E1332" w:rsidRDefault="006E1332" w:rsidP="00D52DC4">
            <w:pPr>
              <w:snapToGrid w:val="0"/>
              <w:jc w:val="both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E143" w14:textId="77777777" w:rsidR="006E1332" w:rsidRDefault="006E1332" w:rsidP="00D52DC4">
            <w:pPr>
              <w:snapToGrid w:val="0"/>
              <w:jc w:val="both"/>
              <w:rPr>
                <w:rFonts w:ascii="Calibri" w:hAnsi="Calibri" w:cs="Calibri"/>
                <w:sz w:val="22"/>
              </w:rPr>
            </w:pPr>
          </w:p>
          <w:p w14:paraId="638ABC14" w14:textId="77777777" w:rsidR="006E1332" w:rsidRDefault="006E1332" w:rsidP="00D52DC4">
            <w:pPr>
              <w:snapToGrid w:val="0"/>
              <w:jc w:val="both"/>
              <w:rPr>
                <w:rFonts w:ascii="Calibri" w:hAnsi="Calibri" w:cs="Calibri"/>
                <w:sz w:val="22"/>
              </w:rPr>
            </w:pPr>
          </w:p>
          <w:p w14:paraId="5C5E24F4" w14:textId="77777777" w:rsidR="006E1332" w:rsidRPr="00033DEA" w:rsidRDefault="006E1332" w:rsidP="00D52DC4">
            <w:pPr>
              <w:snapToGrid w:val="0"/>
              <w:jc w:val="both"/>
              <w:rPr>
                <w:rFonts w:ascii="Calibri" w:hAnsi="Calibri" w:cs="Calibri"/>
                <w:sz w:val="22"/>
              </w:rPr>
            </w:pPr>
          </w:p>
        </w:tc>
      </w:tr>
    </w:tbl>
    <w:p w14:paraId="36BCCA4B" w14:textId="77777777" w:rsidR="009A379A" w:rsidRDefault="009A379A" w:rsidP="001C09EA">
      <w:pPr>
        <w:jc w:val="both"/>
        <w:rPr>
          <w:rFonts w:ascii="Calibri" w:hAnsi="Calibri" w:cs="Calibri"/>
        </w:rPr>
      </w:pPr>
    </w:p>
    <w:sectPr w:rsidR="009A379A" w:rsidSect="006E1332">
      <w:footerReference w:type="default" r:id="rId7"/>
      <w:footnotePr>
        <w:pos w:val="beneathText"/>
      </w:footnotePr>
      <w:pgSz w:w="11905" w:h="16837"/>
      <w:pgMar w:top="907" w:right="848" w:bottom="284" w:left="1077" w:header="720" w:footer="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33C6" w14:textId="77777777" w:rsidR="00641D0D" w:rsidRDefault="00492AD7">
      <w:r>
        <w:separator/>
      </w:r>
    </w:p>
  </w:endnote>
  <w:endnote w:type="continuationSeparator" w:id="0">
    <w:p w14:paraId="55CFE1E8" w14:textId="77777777" w:rsidR="00641D0D" w:rsidRDefault="0049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05E9E" w14:textId="77777777" w:rsidR="00991E95" w:rsidRDefault="002925C6">
    <w:pPr>
      <w:pStyle w:val="Footer"/>
      <w:ind w:right="360"/>
      <w:jc w:val="center"/>
      <w:rPr>
        <w:sz w:val="20"/>
      </w:rPr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E1EC2F" wp14:editId="7F2E8842">
              <wp:simplePos x="0" y="0"/>
              <wp:positionH relativeFrom="page">
                <wp:posOffset>6798945</wp:posOffset>
              </wp:positionH>
              <wp:positionV relativeFrom="paragraph">
                <wp:posOffset>635</wp:posOffset>
              </wp:positionV>
              <wp:extent cx="75565" cy="173990"/>
              <wp:effectExtent l="7620" t="635" r="2540" b="6350"/>
              <wp:wrapSquare wrapText="largest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E4D3B" w14:textId="77777777" w:rsidR="00991E95" w:rsidRDefault="002925C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181404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E1EC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535.35pt;margin-top:.05pt;width:5.95pt;height:13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" stroked="f">
              <v:fill opacity="0"/>
              <v:textbox inset="0,0,0,0">
                <w:txbxContent>
                  <w:p w14:paraId="372E4D3B" w14:textId="77777777" w:rsidR="00991E95" w:rsidRDefault="002925C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181404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96CBA" w14:textId="77777777" w:rsidR="00641D0D" w:rsidRDefault="00492AD7">
      <w:r>
        <w:separator/>
      </w:r>
    </w:p>
  </w:footnote>
  <w:footnote w:type="continuationSeparator" w:id="0">
    <w:p w14:paraId="06519D31" w14:textId="77777777" w:rsidR="00641D0D" w:rsidRDefault="00492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60F44C34"/>
    <w:multiLevelType w:val="hybridMultilevel"/>
    <w:tmpl w:val="5AC258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7189776">
    <w:abstractNumId w:val="0"/>
  </w:num>
  <w:num w:numId="2" w16cid:durableId="580143110">
    <w:abstractNumId w:val="1"/>
  </w:num>
  <w:num w:numId="3" w16cid:durableId="141697691">
    <w:abstractNumId w:val="2"/>
  </w:num>
  <w:num w:numId="4" w16cid:durableId="1121610417">
    <w:abstractNumId w:val="3"/>
  </w:num>
  <w:num w:numId="5" w16cid:durableId="198400273">
    <w:abstractNumId w:val="4"/>
  </w:num>
  <w:num w:numId="6" w16cid:durableId="1893274553">
    <w:abstractNumId w:val="5"/>
  </w:num>
  <w:num w:numId="7" w16cid:durableId="833692282">
    <w:abstractNumId w:val="6"/>
  </w:num>
  <w:num w:numId="8" w16cid:durableId="1892224214">
    <w:abstractNumId w:val="7"/>
  </w:num>
  <w:num w:numId="9" w16cid:durableId="144858820">
    <w:abstractNumId w:val="8"/>
  </w:num>
  <w:num w:numId="10" w16cid:durableId="1110585093">
    <w:abstractNumId w:val="9"/>
  </w:num>
  <w:num w:numId="11" w16cid:durableId="1632519312">
    <w:abstractNumId w:val="10"/>
  </w:num>
  <w:num w:numId="12" w16cid:durableId="1969119717">
    <w:abstractNumId w:val="11"/>
  </w:num>
  <w:num w:numId="13" w16cid:durableId="1310089618">
    <w:abstractNumId w:val="12"/>
  </w:num>
  <w:num w:numId="14" w16cid:durableId="69275267">
    <w:abstractNumId w:val="13"/>
  </w:num>
  <w:num w:numId="15" w16cid:durableId="1357927821">
    <w:abstractNumId w:val="14"/>
  </w:num>
  <w:num w:numId="16" w16cid:durableId="611474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8193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79A"/>
    <w:rsid w:val="001167DC"/>
    <w:rsid w:val="00181404"/>
    <w:rsid w:val="001C09EA"/>
    <w:rsid w:val="001E5C1C"/>
    <w:rsid w:val="002925C6"/>
    <w:rsid w:val="002C149B"/>
    <w:rsid w:val="00333C5C"/>
    <w:rsid w:val="003C5877"/>
    <w:rsid w:val="0041751D"/>
    <w:rsid w:val="00426630"/>
    <w:rsid w:val="004715D1"/>
    <w:rsid w:val="00492AD7"/>
    <w:rsid w:val="00520F4A"/>
    <w:rsid w:val="00641D0D"/>
    <w:rsid w:val="00653B4C"/>
    <w:rsid w:val="006E1332"/>
    <w:rsid w:val="0078339D"/>
    <w:rsid w:val="007B1821"/>
    <w:rsid w:val="00894561"/>
    <w:rsid w:val="009776AF"/>
    <w:rsid w:val="009A379A"/>
    <w:rsid w:val="00AB37DC"/>
    <w:rsid w:val="00BE3E64"/>
    <w:rsid w:val="00C34AB8"/>
    <w:rsid w:val="00D52DC4"/>
    <w:rsid w:val="00F7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9F19A0"/>
  <w15:chartTrackingRefBased/>
  <w15:docId w15:val="{8649CEF2-1892-4D0D-A3D9-6BCB82BA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9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9A379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A379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A379A"/>
    <w:pPr>
      <w:keepNext/>
      <w:numPr>
        <w:ilvl w:val="2"/>
        <w:numId w:val="1"/>
      </w:numPr>
      <w:jc w:val="both"/>
      <w:outlineLvl w:val="2"/>
    </w:pPr>
    <w:rPr>
      <w:rFonts w:ascii="Comic Sans MS" w:hAnsi="Comic Sans MS"/>
      <w:b/>
      <w:i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9A379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379A"/>
    <w:rPr>
      <w:rFonts w:ascii="Arial" w:eastAsia="Times New Roman" w:hAnsi="Arial" w:cs="Arial"/>
      <w:b/>
      <w:bCs/>
      <w:kern w:val="1"/>
      <w:sz w:val="32"/>
      <w:szCs w:val="32"/>
      <w:lang w:val="en-GB" w:eastAsia="ar-SA"/>
    </w:rPr>
  </w:style>
  <w:style w:type="character" w:customStyle="1" w:styleId="Heading2Char">
    <w:name w:val="Heading 2 Char"/>
    <w:basedOn w:val="DefaultParagraphFont"/>
    <w:link w:val="Heading2"/>
    <w:rsid w:val="009A379A"/>
    <w:rPr>
      <w:rFonts w:ascii="Arial" w:eastAsia="Times New Roman" w:hAnsi="Arial" w:cs="Arial"/>
      <w:b/>
      <w:bCs/>
      <w:i/>
      <w:iCs/>
      <w:sz w:val="28"/>
      <w:szCs w:val="28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9A379A"/>
    <w:rPr>
      <w:rFonts w:ascii="Comic Sans MS" w:eastAsia="Times New Roman" w:hAnsi="Comic Sans MS" w:cs="Times New Roman"/>
      <w:b/>
      <w:i/>
      <w:sz w:val="24"/>
      <w:szCs w:val="20"/>
      <w:u w:val="single"/>
      <w:lang w:val="en-GB" w:eastAsia="ar-SA"/>
    </w:rPr>
  </w:style>
  <w:style w:type="character" w:customStyle="1" w:styleId="Heading4Char">
    <w:name w:val="Heading 4 Char"/>
    <w:basedOn w:val="DefaultParagraphFont"/>
    <w:link w:val="Heading4"/>
    <w:rsid w:val="009A379A"/>
    <w:rPr>
      <w:rFonts w:ascii="Times New Roman" w:eastAsia="Times New Roman" w:hAnsi="Times New Roman" w:cs="Times New Roman"/>
      <w:b/>
      <w:bCs/>
      <w:sz w:val="28"/>
      <w:szCs w:val="28"/>
      <w:lang w:val="en-GB" w:eastAsia="ar-SA"/>
    </w:rPr>
  </w:style>
  <w:style w:type="character" w:styleId="PageNumber">
    <w:name w:val="page number"/>
    <w:basedOn w:val="DefaultParagraphFont"/>
    <w:semiHidden/>
    <w:rsid w:val="009A379A"/>
  </w:style>
  <w:style w:type="paragraph" w:styleId="BodyText">
    <w:name w:val="Body Text"/>
    <w:basedOn w:val="Normal"/>
    <w:link w:val="BodyTextChar"/>
    <w:semiHidden/>
    <w:rsid w:val="009A379A"/>
    <w:pPr>
      <w:tabs>
        <w:tab w:val="left" w:pos="3828"/>
      </w:tabs>
      <w:jc w:val="both"/>
    </w:pPr>
    <w:rPr>
      <w:rFonts w:ascii="Comic Sans MS" w:hAnsi="Comic Sans MS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A379A"/>
    <w:rPr>
      <w:rFonts w:ascii="Comic Sans MS" w:eastAsia="Times New Roman" w:hAnsi="Comic Sans MS" w:cs="Times New Roman"/>
      <w:sz w:val="24"/>
      <w:szCs w:val="20"/>
      <w:lang w:val="en-GB" w:eastAsia="ar-SA"/>
    </w:rPr>
  </w:style>
  <w:style w:type="paragraph" w:styleId="Title">
    <w:name w:val="Title"/>
    <w:basedOn w:val="Normal"/>
    <w:next w:val="Subtitle"/>
    <w:link w:val="TitleChar"/>
    <w:qFormat/>
    <w:rsid w:val="009A379A"/>
    <w:pPr>
      <w:jc w:val="center"/>
    </w:pPr>
    <w:rPr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9A379A"/>
    <w:rPr>
      <w:rFonts w:ascii="Times New Roman" w:eastAsia="Times New Roman" w:hAnsi="Times New Roman" w:cs="Times New Roman"/>
      <w:b/>
      <w:sz w:val="36"/>
      <w:szCs w:val="20"/>
      <w:lang w:val="en-GB" w:eastAsia="ar-SA"/>
    </w:rPr>
  </w:style>
  <w:style w:type="paragraph" w:styleId="Subtitle">
    <w:name w:val="Subtitle"/>
    <w:basedOn w:val="Normal"/>
    <w:next w:val="BodyText"/>
    <w:link w:val="SubtitleChar"/>
    <w:qFormat/>
    <w:rsid w:val="009A379A"/>
    <w:pPr>
      <w:jc w:val="center"/>
    </w:pPr>
    <w:rPr>
      <w:b/>
      <w:sz w:val="36"/>
      <w:szCs w:val="20"/>
    </w:rPr>
  </w:style>
  <w:style w:type="character" w:customStyle="1" w:styleId="SubtitleChar">
    <w:name w:val="Subtitle Char"/>
    <w:basedOn w:val="DefaultParagraphFont"/>
    <w:link w:val="Subtitle"/>
    <w:rsid w:val="009A379A"/>
    <w:rPr>
      <w:rFonts w:ascii="Times New Roman" w:eastAsia="Times New Roman" w:hAnsi="Times New Roman" w:cs="Times New Roman"/>
      <w:b/>
      <w:sz w:val="36"/>
      <w:szCs w:val="20"/>
      <w:lang w:val="en-GB" w:eastAsia="ar-SA"/>
    </w:rPr>
  </w:style>
  <w:style w:type="paragraph" w:styleId="Footer">
    <w:name w:val="footer"/>
    <w:basedOn w:val="Normal"/>
    <w:link w:val="FooterChar"/>
    <w:semiHidden/>
    <w:rsid w:val="009A379A"/>
    <w:pPr>
      <w:tabs>
        <w:tab w:val="center" w:pos="4153"/>
        <w:tab w:val="right" w:pos="8306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semiHidden/>
    <w:rsid w:val="009A379A"/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Header">
    <w:name w:val="header"/>
    <w:basedOn w:val="Normal"/>
    <w:link w:val="HeaderChar"/>
    <w:semiHidden/>
    <w:rsid w:val="009A379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A379A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BodyText2">
    <w:name w:val="Body Text 2"/>
    <w:basedOn w:val="Normal"/>
    <w:link w:val="BodyText2Char"/>
    <w:rsid w:val="009A37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79A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39"/>
    <w:rsid w:val="009A3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9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EA"/>
    <w:rPr>
      <w:rFonts w:ascii="Segoe UI" w:eastAsia="Times New Roman" w:hAnsi="Segoe UI" w:cs="Segoe UI"/>
      <w:sz w:val="18"/>
      <w:szCs w:val="18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Tipperary Institute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Patricia.Quigley</dc:creator>
  <cp:keywords/>
  <dc:description/>
  <cp:lastModifiedBy>K00255824: Arnas Magilevicius</cp:lastModifiedBy>
  <cp:revision>2</cp:revision>
  <cp:lastPrinted>2016-10-11T15:22:00Z</cp:lastPrinted>
  <dcterms:created xsi:type="dcterms:W3CDTF">2022-10-20T10:39:00Z</dcterms:created>
  <dcterms:modified xsi:type="dcterms:W3CDTF">2022-10-20T10:39:00Z</dcterms:modified>
</cp:coreProperties>
</file>